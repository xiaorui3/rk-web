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562" w:tblpY="1468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4"/>
        <w:gridCol w:w="2314"/>
        <w:gridCol w:w="1080"/>
        <w:gridCol w:w="1260"/>
        <w:gridCol w:w="2474"/>
      </w:tblGrid>
      <w:tr w14:paraId="76F1C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39FCE6">
            <w:pPr>
              <w:pStyle w:val="12"/>
              <w:spacing w:line="420" w:lineRule="atLeast"/>
              <w:jc w:val="center"/>
              <w:textAlignment w:val="baseline"/>
              <w:rPr>
                <w:rStyle w:val="9"/>
                <w:color w:val="000000"/>
              </w:rPr>
            </w:pPr>
            <w:r>
              <w:rPr>
                <w:rStyle w:val="9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BF89FA">
            <w:pPr>
              <w:pStyle w:val="12"/>
              <w:spacing w:line="420" w:lineRule="atLeast"/>
              <w:jc w:val="center"/>
              <w:textAlignment w:val="baseline"/>
              <w:rPr>
                <w:rStyle w:val="9"/>
                <w:color w:val="000000"/>
              </w:rPr>
            </w:pPr>
            <w:r>
              <w:rPr>
                <w:rStyle w:val="9"/>
                <w:color w:val="000000"/>
              </w:rPr>
              <w:t>202</w:t>
            </w:r>
            <w:r>
              <w:rPr>
                <w:rStyle w:val="9"/>
                <w:rFonts w:hint="eastAsia"/>
                <w:color w:val="000000"/>
              </w:rPr>
              <w:t>4</w:t>
            </w:r>
            <w:r>
              <w:rPr>
                <w:rStyle w:val="9"/>
                <w:color w:val="000000"/>
              </w:rPr>
              <w:t>-202</w:t>
            </w:r>
            <w:r>
              <w:rPr>
                <w:rStyle w:val="9"/>
                <w:rFonts w:hint="eastAsia"/>
                <w:color w:val="000000"/>
              </w:rPr>
              <w:t>5第一学期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14:paraId="1D57248B">
            <w:pPr>
              <w:pStyle w:val="12"/>
              <w:spacing w:line="420" w:lineRule="atLeast"/>
              <w:jc w:val="center"/>
              <w:textAlignment w:val="baseline"/>
              <w:rPr>
                <w:rStyle w:val="9"/>
                <w:color w:val="000000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4789FF">
            <w:pPr>
              <w:pStyle w:val="12"/>
              <w:spacing w:line="420" w:lineRule="atLeast"/>
              <w:jc w:val="center"/>
              <w:textAlignment w:val="baseline"/>
              <w:rPr>
                <w:rStyle w:val="9"/>
                <w:color w:val="000000"/>
              </w:rPr>
            </w:pPr>
            <w:r>
              <w:rPr>
                <w:rStyle w:val="9"/>
                <w:color w:val="000000"/>
              </w:rPr>
              <w:t>模块类型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C01108">
            <w:pPr>
              <w:pStyle w:val="12"/>
              <w:spacing w:line="420" w:lineRule="atLeast"/>
              <w:ind w:firstLine="723" w:firstLineChars="300"/>
              <w:textAlignment w:val="baseline"/>
              <w:rPr>
                <w:rStyle w:val="9"/>
                <w:rFonts w:hint="default" w:eastAsia="宋体"/>
                <w:color w:val="000000"/>
                <w:lang w:val="en-US" w:eastAsia="zh-CN"/>
              </w:rPr>
            </w:pPr>
            <w:r>
              <w:rPr>
                <w:rStyle w:val="9"/>
                <w:rFonts w:hint="eastAsia"/>
                <w:color w:val="000000"/>
                <w:lang w:val="en-US" w:eastAsia="zh-CN"/>
              </w:rPr>
              <w:t>社团活动</w:t>
            </w:r>
          </w:p>
        </w:tc>
      </w:tr>
    </w:tbl>
    <w:p w14:paraId="78EFCB29">
      <w:pPr>
        <w:pStyle w:val="12"/>
        <w:spacing w:line="420" w:lineRule="atLeast"/>
        <w:jc w:val="center"/>
        <w:textAlignment w:val="baseline"/>
        <w:rPr>
          <w:rStyle w:val="11"/>
          <w:rFonts w:hint="eastAsia" w:ascii="黑体" w:hAnsi="黑体" w:eastAsia="黑体"/>
          <w:b/>
          <w:color w:val="000000"/>
          <w:sz w:val="44"/>
          <w:szCs w:val="44"/>
        </w:rPr>
      </w:pPr>
    </w:p>
    <w:p w14:paraId="5071B99E">
      <w:pPr>
        <w:pStyle w:val="12"/>
        <w:spacing w:line="420" w:lineRule="atLeast"/>
        <w:jc w:val="center"/>
        <w:textAlignment w:val="baseline"/>
        <w:rPr>
          <w:rStyle w:val="11"/>
          <w:rFonts w:hint="eastAsia" w:ascii="黑体" w:hAnsi="黑体" w:eastAsia="黑体"/>
          <w:b/>
          <w:color w:val="000000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软件项目开发社团“活动主题”第一届人工智能大赛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活动策划书</w:t>
      </w:r>
    </w:p>
    <w:p w14:paraId="2B21A18D">
      <w:pPr>
        <w:pStyle w:val="12"/>
        <w:spacing w:line="420" w:lineRule="atLeast"/>
        <w:jc w:val="center"/>
        <w:textAlignment w:val="baseline"/>
        <w:rPr>
          <w:rStyle w:val="9"/>
          <w:rFonts w:hint="eastAsia" w:ascii="黑体" w:hAnsi="黑体" w:eastAsia="黑体"/>
          <w:b w:val="0"/>
          <w:color w:val="000000"/>
          <w:sz w:val="44"/>
          <w:szCs w:val="44"/>
        </w:rPr>
      </w:pPr>
    </w:p>
    <w:tbl>
      <w:tblPr>
        <w:tblStyle w:val="6"/>
        <w:tblW w:w="839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0"/>
        <w:gridCol w:w="5809"/>
      </w:tblGrid>
      <w:tr w14:paraId="11FEB7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0D036F">
            <w:pPr>
              <w:pStyle w:val="12"/>
              <w:spacing w:line="420" w:lineRule="atLeast"/>
              <w:textAlignment w:val="baseline"/>
              <w:rPr>
                <w:rStyle w:val="9"/>
                <w:color w:val="000000"/>
                <w:sz w:val="32"/>
                <w:szCs w:val="32"/>
              </w:rPr>
            </w:pPr>
            <w:r>
              <w:rPr>
                <w:rStyle w:val="9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98741A">
            <w:pPr>
              <w:pStyle w:val="12"/>
              <w:spacing w:line="420" w:lineRule="atLeast"/>
              <w:jc w:val="center"/>
              <w:textAlignment w:val="baseline"/>
              <w:rPr>
                <w:rStyle w:val="9"/>
                <w:rFonts w:hint="eastAsia" w:ascii="宋体" w:hAnsi="宋体" w:eastAsia="宋体" w:cs="宋体"/>
                <w:bCs w:val="0"/>
                <w:color w:val="000000"/>
                <w:sz w:val="32"/>
                <w:szCs w:val="32"/>
              </w:rPr>
            </w:pPr>
            <w:r>
              <w:rPr>
                <w:rStyle w:val="9"/>
                <w:rFonts w:hint="eastAsia" w:ascii="宋体" w:hAnsi="宋体" w:cs="宋体"/>
                <w:bCs w:val="0"/>
                <w:color w:val="000000"/>
                <w:sz w:val="32"/>
                <w:szCs w:val="32"/>
                <w:lang w:val="en-US" w:eastAsia="zh-CN"/>
              </w:rPr>
              <w:t>杨文君</w:t>
            </w:r>
            <w:r>
              <w:rPr>
                <w:rStyle w:val="9"/>
                <w:rFonts w:hint="eastAsia" w:ascii="宋体" w:hAnsi="宋体" w:eastAsia="宋体" w:cs="宋体"/>
                <w:bCs w:val="0"/>
                <w:color w:val="000000"/>
                <w:sz w:val="32"/>
                <w:szCs w:val="32"/>
              </w:rPr>
              <w:t>（指导教师）</w:t>
            </w:r>
          </w:p>
          <w:p w14:paraId="20C65D01">
            <w:pPr>
              <w:pStyle w:val="12"/>
              <w:spacing w:line="420" w:lineRule="atLeast"/>
              <w:jc w:val="center"/>
              <w:textAlignment w:val="baseline"/>
              <w:rPr>
                <w:rStyle w:val="9"/>
                <w:rFonts w:hint="default"/>
                <w:bCs w:val="0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eastAsia" w:ascii="宋体" w:hAnsi="宋体" w:cs="宋体"/>
                <w:bCs w:val="0"/>
                <w:color w:val="000000"/>
                <w:sz w:val="32"/>
                <w:szCs w:val="32"/>
                <w:lang w:val="en-US" w:eastAsia="zh-CN"/>
              </w:rPr>
              <w:t>韩驰</w:t>
            </w:r>
            <w:r>
              <w:rPr>
                <w:rStyle w:val="9"/>
                <w:rFonts w:hint="eastAsia" w:ascii="宋体" w:hAnsi="宋体" w:eastAsia="宋体" w:cs="宋体"/>
                <w:bCs w:val="0"/>
                <w:color w:val="000000"/>
                <w:sz w:val="32"/>
                <w:szCs w:val="32"/>
                <w:lang w:val="en-US" w:eastAsia="zh-CN"/>
              </w:rPr>
              <w:t>(负责人）</w:t>
            </w:r>
          </w:p>
        </w:tc>
      </w:tr>
      <w:tr w14:paraId="654F28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EF87EE">
            <w:pPr>
              <w:pStyle w:val="12"/>
              <w:spacing w:line="420" w:lineRule="atLeast"/>
              <w:textAlignment w:val="baseline"/>
              <w:rPr>
                <w:rStyle w:val="9"/>
                <w:color w:val="000000"/>
                <w:sz w:val="32"/>
                <w:szCs w:val="32"/>
              </w:rPr>
            </w:pPr>
            <w:r>
              <w:rPr>
                <w:rStyle w:val="9"/>
                <w:rFonts w:hint="eastAsia"/>
                <w:color w:val="000000"/>
                <w:sz w:val="32"/>
                <w:szCs w:val="32"/>
                <w:lang w:eastAsia="zh-CN"/>
              </w:rPr>
              <w:t>指导教师</w:t>
            </w:r>
            <w:r>
              <w:rPr>
                <w:rStyle w:val="9"/>
                <w:color w:val="000000"/>
                <w:sz w:val="32"/>
                <w:szCs w:val="32"/>
              </w:rPr>
              <w:t>签批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D19FE1">
            <w:pPr>
              <w:pStyle w:val="12"/>
              <w:spacing w:line="420" w:lineRule="atLeast"/>
              <w:textAlignment w:val="baseline"/>
              <w:rPr>
                <w:rStyle w:val="9"/>
                <w:color w:val="000000"/>
                <w:sz w:val="32"/>
                <w:szCs w:val="32"/>
              </w:rPr>
            </w:pPr>
          </w:p>
        </w:tc>
      </w:tr>
      <w:tr w14:paraId="69014C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2AF42">
            <w:pPr>
              <w:pStyle w:val="12"/>
              <w:spacing w:line="420" w:lineRule="atLeast"/>
              <w:jc w:val="left"/>
              <w:textAlignment w:val="baseline"/>
              <w:rPr>
                <w:rStyle w:val="9"/>
                <w:color w:val="000000"/>
                <w:sz w:val="32"/>
                <w:szCs w:val="32"/>
              </w:rPr>
            </w:pPr>
            <w:r>
              <w:rPr>
                <w:rStyle w:val="9"/>
                <w:rFonts w:hint="eastAsia"/>
                <w:color w:val="000000"/>
                <w:sz w:val="32"/>
                <w:szCs w:val="32"/>
                <w:lang w:eastAsia="zh-CN"/>
              </w:rPr>
              <w:t>院</w:t>
            </w:r>
            <w:r>
              <w:rPr>
                <w:rStyle w:val="9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E6C88">
            <w:pPr>
              <w:pStyle w:val="12"/>
              <w:spacing w:line="420" w:lineRule="atLeast"/>
              <w:jc w:val="left"/>
              <w:textAlignment w:val="baseline"/>
              <w:rPr>
                <w:rStyle w:val="9"/>
                <w:color w:val="000000"/>
                <w:sz w:val="32"/>
                <w:szCs w:val="32"/>
              </w:rPr>
            </w:pPr>
          </w:p>
        </w:tc>
      </w:tr>
      <w:tr w14:paraId="66B33C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9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194B5A">
            <w:pPr>
              <w:pStyle w:val="12"/>
              <w:spacing w:line="420" w:lineRule="atLeast"/>
              <w:textAlignment w:val="baseline"/>
              <w:rPr>
                <w:rStyle w:val="9"/>
                <w:rFonts w:hint="eastAsia" w:eastAsia="宋体"/>
                <w:color w:val="000000"/>
                <w:sz w:val="32"/>
                <w:szCs w:val="32"/>
                <w:lang w:eastAsia="zh-CN"/>
              </w:rPr>
            </w:pPr>
            <w:r>
              <w:rPr>
                <w:rStyle w:val="9"/>
                <w:rFonts w:hint="eastAsia"/>
                <w:color w:val="000000"/>
                <w:sz w:val="32"/>
                <w:szCs w:val="32"/>
                <w:lang w:eastAsia="zh-CN"/>
              </w:rPr>
              <w:t>校团委签批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548946">
            <w:pPr>
              <w:pStyle w:val="12"/>
              <w:spacing w:line="420" w:lineRule="atLeast"/>
              <w:textAlignment w:val="baseline"/>
              <w:rPr>
                <w:rStyle w:val="9"/>
                <w:color w:val="000000"/>
                <w:sz w:val="32"/>
                <w:szCs w:val="32"/>
              </w:rPr>
            </w:pPr>
          </w:p>
        </w:tc>
      </w:tr>
    </w:tbl>
    <w:p w14:paraId="509583CB">
      <w:pPr>
        <w:pStyle w:val="12"/>
        <w:textAlignment w:val="baseline"/>
        <w:rPr>
          <w:rStyle w:val="9"/>
          <w:color w:val="000000"/>
          <w:sz w:val="32"/>
          <w:szCs w:val="32"/>
        </w:rPr>
      </w:pPr>
    </w:p>
    <w:p w14:paraId="553F646C">
      <w:pPr>
        <w:pStyle w:val="12"/>
        <w:textAlignment w:val="baseline"/>
        <w:rPr>
          <w:b/>
          <w:sz w:val="28"/>
          <w:szCs w:val="28"/>
        </w:rPr>
      </w:pPr>
    </w:p>
    <w:p w14:paraId="705BF2D2">
      <w:pPr>
        <w:jc w:val="center"/>
        <w:textAlignment w:val="baseline"/>
        <w:rPr>
          <w:rStyle w:val="9"/>
          <w:rFonts w:hint="default" w:ascii="宋体" w:hAnsi="宋体"/>
          <w:color w:val="000000"/>
          <w:sz w:val="32"/>
          <w:szCs w:val="32"/>
          <w:lang w:val="en-US" w:eastAsia="zh-CN"/>
        </w:rPr>
      </w:pPr>
      <w:r>
        <w:rPr>
          <w:rStyle w:val="9"/>
          <w:rFonts w:hint="eastAsia" w:ascii="宋体" w:hAnsi="宋体"/>
          <w:color w:val="000000"/>
          <w:sz w:val="32"/>
          <w:szCs w:val="32"/>
          <w:lang w:val="en-US" w:eastAsia="zh-CN"/>
        </w:rPr>
        <w:t>计算机与信息工程学院软件项目开发社团</w:t>
      </w:r>
    </w:p>
    <w:p w14:paraId="1B5420FD">
      <w:pPr>
        <w:jc w:val="center"/>
        <w:textAlignment w:val="baseline"/>
        <w:rPr>
          <w:rStyle w:val="9"/>
          <w:rFonts w:hint="eastAsia" w:ascii="宋体" w:hAnsi="宋体"/>
          <w:color w:val="000000"/>
          <w:sz w:val="32"/>
          <w:szCs w:val="32"/>
        </w:rPr>
      </w:pPr>
      <w:r>
        <w:rPr>
          <w:rStyle w:val="9"/>
          <w:rFonts w:hint="eastAsia" w:ascii="宋体" w:hAnsi="宋体"/>
          <w:color w:val="000000"/>
          <w:sz w:val="32"/>
          <w:szCs w:val="32"/>
        </w:rPr>
        <w:t>202</w:t>
      </w:r>
      <w:r>
        <w:rPr>
          <w:rStyle w:val="9"/>
          <w:rFonts w:hint="eastAsia" w:ascii="宋体" w:hAnsi="宋体"/>
          <w:color w:val="000000"/>
          <w:sz w:val="32"/>
          <w:szCs w:val="32"/>
          <w:lang w:val="en-US" w:eastAsia="zh-CN"/>
        </w:rPr>
        <w:t>4</w:t>
      </w:r>
      <w:r>
        <w:rPr>
          <w:rStyle w:val="9"/>
          <w:rFonts w:hint="eastAsia" w:ascii="宋体" w:hAnsi="宋体"/>
          <w:color w:val="000000"/>
          <w:sz w:val="32"/>
          <w:szCs w:val="32"/>
        </w:rPr>
        <w:t>年</w:t>
      </w:r>
      <w:r>
        <w:rPr>
          <w:rStyle w:val="9"/>
          <w:rFonts w:hint="eastAsia" w:ascii="宋体" w:hAnsi="宋体"/>
          <w:color w:val="000000"/>
          <w:sz w:val="32"/>
          <w:szCs w:val="32"/>
          <w:lang w:val="en-US" w:eastAsia="zh-CN"/>
        </w:rPr>
        <w:t>11</w:t>
      </w:r>
      <w:r>
        <w:rPr>
          <w:rStyle w:val="9"/>
          <w:rFonts w:ascii="宋体" w:hAnsi="宋体"/>
          <w:color w:val="000000"/>
          <w:sz w:val="32"/>
          <w:szCs w:val="32"/>
        </w:rPr>
        <w:t>月制</w:t>
      </w:r>
    </w:p>
    <w:p w14:paraId="2F483C36">
      <w:pPr>
        <w:jc w:val="center"/>
        <w:textAlignment w:val="baseline"/>
        <w:rPr>
          <w:rStyle w:val="9"/>
          <w:rFonts w:hint="eastAsia" w:ascii="宋体" w:hAnsi="宋体"/>
          <w:color w:val="000000"/>
          <w:sz w:val="32"/>
          <w:szCs w:val="32"/>
        </w:rPr>
      </w:pPr>
    </w:p>
    <w:p w14:paraId="1FEF3CF2">
      <w:pPr>
        <w:jc w:val="center"/>
        <w:textAlignment w:val="baseline"/>
        <w:rPr>
          <w:rStyle w:val="11"/>
          <w:rFonts w:eastAsia="黑体"/>
          <w:b/>
          <w:sz w:val="52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软件项目开发</w:t>
      </w:r>
      <w:r>
        <w:rPr>
          <w:rStyle w:val="11"/>
          <w:rFonts w:hint="eastAsia" w:eastAsia="黑体"/>
          <w:b/>
          <w:sz w:val="48"/>
          <w:szCs w:val="48"/>
          <w:lang w:val="en-US"/>
        </w:rPr>
        <w:t>社团</w:t>
      </w:r>
    </w:p>
    <w:p w14:paraId="53D6E059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“</w:t>
      </w: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活动主题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”</w:t>
      </w:r>
    </w:p>
    <w:p w14:paraId="3605F0DA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人</w:t>
      </w:r>
    </w:p>
    <w:p w14:paraId="0237B25E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工</w:t>
      </w:r>
    </w:p>
    <w:p w14:paraId="1448155E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智</w:t>
      </w:r>
    </w:p>
    <w:p w14:paraId="59324521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能</w:t>
      </w:r>
    </w:p>
    <w:p w14:paraId="08A4203D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活</w:t>
      </w:r>
    </w:p>
    <w:p w14:paraId="190F6B58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动</w:t>
      </w:r>
    </w:p>
    <w:p w14:paraId="345737DC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方</w:t>
      </w:r>
    </w:p>
    <w:p w14:paraId="505B60B0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案</w:t>
      </w:r>
    </w:p>
    <w:p w14:paraId="6A75DDA6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</w:p>
    <w:p w14:paraId="6604BB0B">
      <w:pPr>
        <w:widowControl/>
        <w:wordWrap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ascii="黑体" w:hAnsi="黑体" w:eastAsia="黑体" w:cs="黑体"/>
          <w:color w:val="000000"/>
          <w:kern w:val="0"/>
          <w:sz w:val="32"/>
          <w:szCs w:val="32"/>
        </w:rPr>
        <w:t>主办单位：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eastAsia="zh-CN"/>
        </w:rPr>
        <w:t>黑河学院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计算机与信息工程学院</w:t>
      </w:r>
    </w:p>
    <w:p w14:paraId="62649E8D">
      <w:pPr>
        <w:widowControl/>
        <w:wordWrap w:val="0"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承办单位：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软件项目开发社团</w:t>
      </w:r>
    </w:p>
    <w:p w14:paraId="0EBD5600">
      <w:pPr>
        <w:widowControl/>
        <w:ind w:firstLine="720" w:firstLineChars="200"/>
        <w:jc w:val="right"/>
        <w:textAlignment w:val="baseline"/>
        <w:rPr>
          <w:rFonts w:hint="eastAsia" w:ascii="黑体" w:hAnsi="黑体" w:eastAsia="黑体"/>
          <w:sz w:val="36"/>
          <w:szCs w:val="36"/>
        </w:rPr>
      </w:pPr>
    </w:p>
    <w:p w14:paraId="18088A85">
      <w:pPr>
        <w:widowControl/>
        <w:ind w:firstLine="640" w:firstLineChars="200"/>
        <w:jc w:val="right"/>
        <w:textAlignment w:val="baseline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二〇二四年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11</w:t>
      </w:r>
      <w:r>
        <w:rPr>
          <w:rFonts w:hint="eastAsia" w:ascii="黑体" w:hAnsi="黑体" w:eastAsia="黑体" w:cs="黑体"/>
          <w:sz w:val="32"/>
          <w:szCs w:val="32"/>
        </w:rPr>
        <w:t>月</w:t>
      </w:r>
    </w:p>
    <w:p w14:paraId="5FEC0EDA">
      <w:pPr>
        <w:widowControl/>
        <w:ind w:firstLine="720" w:firstLineChars="200"/>
        <w:jc w:val="right"/>
        <w:textAlignment w:val="baseline"/>
        <w:rPr>
          <w:rFonts w:hint="eastAsia" w:ascii="黑体" w:hAnsi="黑体" w:eastAsia="黑体" w:cs="黑体"/>
          <w:sz w:val="36"/>
          <w:szCs w:val="36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9E252C4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一、活动背景</w:t>
      </w:r>
    </w:p>
    <w:p w14:paraId="784B4DA2"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Hlk176551662"/>
      <w:r>
        <w:rPr>
          <w:rFonts w:hint="eastAsia" w:ascii="宋体" w:hAnsi="宋体" w:eastAsia="宋体" w:cs="宋体"/>
          <w:sz w:val="28"/>
          <w:szCs w:val="28"/>
          <w:lang w:eastAsia="zh-CN"/>
        </w:rPr>
        <w:t>随着科技的飞速发展，人工智能（AI）已经成为推动社会进步和产业升级的关键技术之一。它不仅在科学研究、工业制造、医疗健康、金融服务等领域展现出巨大的潜力，也在日常生活中扮演着越来越重要的角色。为了紧跟时代的步伐，提升社团成员的技术能力和创新思维，我们软件项目开发社团决定举办一次以人工智能为主题的培训活动。</w:t>
      </w:r>
    </w:p>
    <w:bookmarkEnd w:id="0"/>
    <w:p w14:paraId="0E6628A0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二、活动目的</w:t>
      </w:r>
    </w:p>
    <w:p w14:paraId="6B6BA6C0">
      <w:pPr>
        <w:numPr>
          <w:ilvl w:val="0"/>
          <w:numId w:val="1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知识普及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default" w:ascii="宋体" w:hAnsi="宋体" w:eastAsia="宋体" w:cs="宋体"/>
          <w:sz w:val="28"/>
          <w:szCs w:val="28"/>
          <w:lang w:eastAsia="zh-CN"/>
        </w:rPr>
        <w:t> 让社团成员了解人工智能的基本概念、发展历程以及当前的应用场景。</w:t>
      </w:r>
    </w:p>
    <w:p w14:paraId="39B6E2C7">
      <w:pPr>
        <w:numPr>
          <w:ilvl w:val="0"/>
          <w:numId w:val="1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eastAsia="zh-CN"/>
        </w:rPr>
        <w:t>技能提升</w:t>
      </w:r>
      <w:r>
        <w:rPr>
          <w:rFonts w:hint="default" w:ascii="宋体" w:hAnsi="宋体" w:eastAsia="宋体" w:cs="宋体"/>
          <w:sz w:val="28"/>
          <w:szCs w:val="28"/>
          <w:lang w:eastAsia="zh-CN"/>
        </w:rPr>
        <w:t>： 通过实践操作，使成员掌握人工智能的基本编程技能和算法原理。</w:t>
      </w:r>
    </w:p>
    <w:p w14:paraId="3663269C">
      <w:pPr>
        <w:numPr>
          <w:ilvl w:val="0"/>
          <w:numId w:val="1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eastAsia="zh-CN"/>
        </w:rPr>
        <w:t>创新思维</w:t>
      </w:r>
      <w:r>
        <w:rPr>
          <w:rFonts w:hint="default" w:ascii="宋体" w:hAnsi="宋体" w:eastAsia="宋体" w:cs="宋体"/>
          <w:sz w:val="28"/>
          <w:szCs w:val="28"/>
          <w:lang w:eastAsia="zh-CN"/>
        </w:rPr>
        <w:t>： 激发成员的创新意识，鼓励他们在项目开发中运用人工智能技术，解决实际问题。</w:t>
      </w:r>
    </w:p>
    <w:p w14:paraId="103A43C7">
      <w:pPr>
        <w:numPr>
          <w:ilvl w:val="0"/>
          <w:numId w:val="1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eastAsia="zh-CN"/>
        </w:rPr>
        <w:t>团队协作</w:t>
      </w:r>
      <w:r>
        <w:rPr>
          <w:rFonts w:hint="default" w:ascii="宋体" w:hAnsi="宋体" w:eastAsia="宋体" w:cs="宋体"/>
          <w:sz w:val="28"/>
          <w:szCs w:val="28"/>
          <w:lang w:eastAsia="zh-CN"/>
        </w:rPr>
        <w:t>： 通过小组合作项目，加强成员间的沟通与协作能力，共同完成培训任务。</w:t>
      </w:r>
    </w:p>
    <w:p w14:paraId="4A54C254">
      <w:pPr>
        <w:spacing w:after="156" w:afterLines="50"/>
        <w:ind w:firstLine="56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</w:p>
    <w:p w14:paraId="154A5A9A">
      <w:pPr>
        <w:spacing w:after="156" w:afterLines="50"/>
        <w:ind w:firstLine="42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三、活动主题</w:t>
      </w:r>
    </w:p>
    <w:p w14:paraId="4C385D6A">
      <w:pPr>
        <w:numPr>
          <w:ilvl w:val="0"/>
          <w:numId w:val="2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“智启未来：人工智能与创新思维”</w:t>
      </w:r>
    </w:p>
    <w:p w14:paraId="694EC637">
      <w:pPr>
        <w:numPr>
          <w:ilvl w:val="0"/>
          <w:numId w:val="0"/>
        </w:numPr>
        <w:spacing w:after="156" w:afterLines="5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强调人工智能技术对未来社会的影响，以及如何培养创新思维来应对这些变化。</w:t>
      </w:r>
    </w:p>
    <w:p w14:paraId="324B7DB5">
      <w:pPr>
        <w:numPr>
          <w:ilvl w:val="0"/>
          <w:numId w:val="2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“AI浪潮：驾驭技术，引领变革”</w:t>
      </w:r>
    </w:p>
    <w:p w14:paraId="55709711">
      <w:pPr>
        <w:numPr>
          <w:ilvl w:val="0"/>
          <w:numId w:val="0"/>
        </w:numPr>
        <w:spacing w:after="156" w:afterLines="5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突出人工智能作为技术浪潮的引领者，鼓励参与者学习并驾驭这些技术。</w:t>
      </w:r>
    </w:p>
    <w:p w14:paraId="1F03D4A5">
      <w:pPr>
        <w:numPr>
          <w:ilvl w:val="0"/>
          <w:numId w:val="2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“代码与智慧：探索人工智能的无限可能”</w:t>
      </w:r>
    </w:p>
    <w:p w14:paraId="495375E6">
      <w:pPr>
        <w:numPr>
          <w:ilvl w:val="0"/>
          <w:numId w:val="0"/>
        </w:numPr>
        <w:spacing w:after="156" w:afterLines="50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聚焦于编程与智能的结合，探索人工智能的广阔应用前景。</w:t>
      </w:r>
    </w:p>
    <w:p w14:paraId="271F071D">
      <w:pPr>
        <w:numPr>
          <w:ilvl w:val="0"/>
          <w:numId w:val="2"/>
        </w:numPr>
        <w:spacing w:after="156" w:afterLines="50"/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“智能时代：构建明日世界的基石”</w:t>
      </w:r>
    </w:p>
    <w:p w14:paraId="6CCA379E">
      <w:pPr>
        <w:numPr>
          <w:ilvl w:val="0"/>
          <w:numId w:val="0"/>
        </w:numPr>
        <w:spacing w:after="156" w:afterLines="50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强调人工智能作为构建未来世界的基础技术，鼓励参与者成为这一进程的一部分。</w:t>
      </w:r>
    </w:p>
    <w:p w14:paraId="4E3049DD">
      <w:pPr>
        <w:numPr>
          <w:ilvl w:val="0"/>
          <w:numId w:val="2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“机器学习与人类智慧：协同进化的旅程”</w:t>
      </w:r>
    </w:p>
    <w:p w14:paraId="6BEAB9DB">
      <w:pPr>
        <w:numPr>
          <w:ilvl w:val="0"/>
          <w:numId w:val="0"/>
        </w:numPr>
        <w:spacing w:after="156" w:afterLines="5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探讨机器学习与人类智慧如何相互促进，共同进步。</w:t>
      </w:r>
    </w:p>
    <w:p w14:paraId="78AB927B">
      <w:pPr>
        <w:numPr>
          <w:ilvl w:val="0"/>
          <w:numId w:val="2"/>
        </w:numPr>
        <w:spacing w:after="156" w:afterLines="5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“数据驱动的智能：解锁AI的潜力”</w:t>
      </w:r>
    </w:p>
    <w:p w14:paraId="51690921">
      <w:pPr>
        <w:numPr>
          <w:ilvl w:val="0"/>
          <w:numId w:val="0"/>
        </w:numPr>
        <w:spacing w:after="156" w:afterLines="50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聚焦于数据在人工智能发展中的核心作用，以及如何利用数据解锁AI的潜力。</w:t>
      </w:r>
    </w:p>
    <w:p w14:paraId="34B294C1">
      <w:pPr>
        <w:numPr>
          <w:ilvl w:val="0"/>
          <w:numId w:val="2"/>
        </w:numPr>
        <w:spacing w:after="156" w:afterLines="50"/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“智能交互：构建更智能的用户体验”</w:t>
      </w:r>
    </w:p>
    <w:p w14:paraId="5AE04A9E">
      <w:pPr>
        <w:numPr>
          <w:ilvl w:val="0"/>
          <w:numId w:val="0"/>
        </w:numPr>
        <w:spacing w:after="156" w:afterLines="50"/>
        <w:ind w:left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探讨如何通过人工智能技术提升用户体验，特别是在人机交互领域。</w:t>
      </w:r>
    </w:p>
    <w:p w14:paraId="43FCE558">
      <w:pPr>
        <w:spacing w:after="156" w:afterLines="50"/>
        <w:ind w:firstLine="56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</w:p>
    <w:p w14:paraId="67EFEF9F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四、主办单位</w:t>
      </w:r>
    </w:p>
    <w:p w14:paraId="45A394A1">
      <w:pPr>
        <w:spacing w:after="156" w:afterLines="50"/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黑河学院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计算机与信息工程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学院</w:t>
      </w:r>
    </w:p>
    <w:p w14:paraId="4B86BC97">
      <w:pPr>
        <w:widowControl/>
        <w:tabs>
          <w:tab w:val="left" w:pos="301"/>
        </w:tabs>
        <w:spacing w:line="360" w:lineRule="auto"/>
        <w:ind w:left="42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五、承办单位</w:t>
      </w:r>
    </w:p>
    <w:p w14:paraId="667C4356">
      <w:pPr>
        <w:spacing w:after="156" w:afterLines="50"/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软件项目开发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社团</w:t>
      </w:r>
    </w:p>
    <w:p w14:paraId="1F9B516E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六、活动时间</w:t>
      </w:r>
    </w:p>
    <w:p w14:paraId="07740A20"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活动报名：2024年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日—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</w:t>
      </w:r>
    </w:p>
    <w:p w14:paraId="0315F9BC"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作品提交：2024年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日—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</w:t>
      </w:r>
    </w:p>
    <w:p w14:paraId="4332B82F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七、活动对象</w:t>
      </w:r>
    </w:p>
    <w:p w14:paraId="6A6EEAEC"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黑河学院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计算机与信息工程学院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全体学生</w:t>
      </w:r>
    </w:p>
    <w:p w14:paraId="637EDEBB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八、活动地点</w:t>
      </w:r>
    </w:p>
    <w:p w14:paraId="2DCBB5BC">
      <w:pPr>
        <w:spacing w:after="156" w:afterLines="50"/>
        <w:ind w:firstLine="560" w:firstLineChars="200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探知楼B419</w:t>
      </w:r>
    </w:p>
    <w:p w14:paraId="2F01CB85">
      <w:pPr>
        <w:pStyle w:val="17"/>
        <w:numPr>
          <w:ilvl w:val="0"/>
          <w:numId w:val="3"/>
        </w:numPr>
        <w:spacing w:after="156" w:afterLines="50"/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活动要求</w:t>
      </w:r>
    </w:p>
    <w:p w14:paraId="544D3522">
      <w:pPr>
        <w:numPr>
          <w:ilvl w:val="0"/>
          <w:numId w:val="4"/>
        </w:numPr>
        <w:spacing w:after="156" w:afterLines="50"/>
        <w:ind w:left="425" w:leftChars="0" w:hanging="425" w:firstLineChars="0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 参与者应具备基本的编程知识和对人工智能的初步理解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,在国定时间内提交上规定的人工智能大语言模型.</w:t>
      </w:r>
      <w:bookmarkStart w:id="2" w:name="_GoBack"/>
      <w:bookmarkEnd w:id="2"/>
    </w:p>
    <w:p w14:paraId="3579599F">
      <w:pPr>
        <w:numPr>
          <w:ilvl w:val="0"/>
          <w:numId w:val="4"/>
        </w:numPr>
        <w:spacing w:after="156" w:afterLines="50"/>
        <w:ind w:left="425" w:leftChars="0" w:hanging="425" w:firstLineChars="0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 参与者需自备笔记本电脑，并确保安装有适合开发人工智能项目的相关软件和库（如Python、TensorFlow、PyTorch等）。</w:t>
      </w:r>
    </w:p>
    <w:p w14:paraId="0FE0E1C7">
      <w:pPr>
        <w:numPr>
          <w:ilvl w:val="0"/>
          <w:numId w:val="4"/>
        </w:numPr>
        <w:spacing w:after="156" w:afterLines="50"/>
        <w:ind w:left="425" w:leftChars="0" w:hanging="425" w:firstLineChars="0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社团将提供必要的学习资料和案例，参与者也应主动搜集和学习额外的参考材料。</w:t>
      </w:r>
    </w:p>
    <w:p w14:paraId="6FE48DAF">
      <w:pPr>
        <w:numPr>
          <w:ilvl w:val="0"/>
          <w:numId w:val="4"/>
        </w:numPr>
        <w:spacing w:after="156" w:afterLines="50"/>
        <w:ind w:left="425" w:leftChars="0" w:hanging="425" w:firstLineChars="0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参与者应尊重其他成员的观点和工作，保持积极的学习态度。</w:t>
      </w:r>
    </w:p>
    <w:p w14:paraId="53983E56">
      <w:pPr>
        <w:numPr>
          <w:ilvl w:val="0"/>
          <w:numId w:val="4"/>
        </w:numPr>
        <w:spacing w:after="156" w:afterLines="50"/>
        <w:ind w:left="425" w:leftChars="0" w:hanging="425" w:firstLineChars="0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所有任务和项目必须由参与者独立或小组合作完成，严禁抄袭和剽窃。</w:t>
      </w:r>
    </w:p>
    <w:p w14:paraId="5D2BECBF">
      <w:pPr>
        <w:numPr>
          <w:ilvl w:val="0"/>
          <w:numId w:val="4"/>
        </w:numPr>
        <w:spacing w:after="156" w:afterLines="50"/>
        <w:ind w:left="425" w:leftChars="0" w:hanging="425" w:firstLineChars="0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参与者需遵守活动时间表，按时提交任务和项目。</w:t>
      </w:r>
    </w:p>
    <w:p w14:paraId="3A7BC844">
      <w:pPr>
        <w:numPr>
          <w:ilvl w:val="0"/>
          <w:numId w:val="4"/>
        </w:numPr>
        <w:spacing w:after="156" w:afterLines="50"/>
        <w:ind w:left="425" w:leftChars="0" w:hanging="425" w:firstLineChars="0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在进行网络操作时，参与者应遵守网络安全规范，保护个人和社团的数据安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/>
        </w:rPr>
        <w:t>全</w:t>
      </w:r>
    </w:p>
    <w:p w14:paraId="7D734FBE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十、参赛方式</w:t>
      </w:r>
    </w:p>
    <w:p w14:paraId="06D4C12B">
      <w:pPr>
        <w:spacing w:after="156" w:afterLines="50"/>
        <w:ind w:firstLine="560" w:firstLineChars="20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参赛同学需在</w:t>
      </w:r>
      <w:r>
        <w:rPr>
          <w:rFonts w:hint="default" w:ascii="宋体" w:hAnsi="宋体" w:cs="宋体"/>
          <w:sz w:val="28"/>
          <w:szCs w:val="28"/>
          <w:lang w:val="en-US" w:eastAsia="zh-CN"/>
        </w:rPr>
        <w:t>11</w:t>
      </w:r>
      <w:r>
        <w:rPr>
          <w:rFonts w:hint="eastAsia" w:ascii="宋体" w:hAnsi="宋体" w:cs="宋体"/>
          <w:sz w:val="28"/>
          <w:szCs w:val="28"/>
          <w:lang w:eastAsia="zh-CN"/>
        </w:rPr>
        <w:t>月</w:t>
      </w:r>
      <w:r>
        <w:rPr>
          <w:rFonts w:hint="default" w:ascii="宋体" w:hAnsi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lang w:eastAsia="zh-CN"/>
        </w:rPr>
        <w:t>日后在到梦空间开始报名，进入QQ活动群：填写报名表，并在规定时间内提交作品。</w:t>
      </w:r>
    </w:p>
    <w:p w14:paraId="08994013">
      <w:pPr>
        <w:widowControl/>
        <w:spacing w:line="360" w:lineRule="auto"/>
        <w:ind w:firstLine="1890" w:firstLineChars="90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eastAsia="zh-CN"/>
        </w:rPr>
      </w:pPr>
      <w:r>
        <w:drawing>
          <wp:inline distT="0" distB="0" distL="114300" distR="114300">
            <wp:extent cx="3028950" cy="3686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4F9E">
      <w:pPr>
        <w:spacing w:after="156" w:afterLines="50"/>
        <w:ind w:firstLine="560" w:firstLineChars="200"/>
        <w:jc w:val="center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（参赛选手请扫码进QQ报名群内）</w:t>
      </w:r>
    </w:p>
    <w:p w14:paraId="5F4E1CA9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十一、活动奖项设置</w:t>
      </w:r>
    </w:p>
    <w:p w14:paraId="269515CD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一等奖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  <w:r>
        <w:rPr>
          <w:rFonts w:hint="eastAsia" w:ascii="宋体" w:hAnsi="宋体" w:cs="宋体"/>
          <w:sz w:val="28"/>
          <w:szCs w:val="28"/>
          <w:lang w:eastAsia="zh-CN"/>
        </w:rPr>
        <w:tab/>
      </w:r>
    </w:p>
    <w:p w14:paraId="59642248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二等奖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</w:p>
    <w:p w14:paraId="250A38FD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三等奖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</w:p>
    <w:p w14:paraId="54E60105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优秀奖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20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</w:p>
    <w:p w14:paraId="29FF7315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十二、活动负责人</w:t>
      </w:r>
    </w:p>
    <w:p w14:paraId="6E9E2F34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李思蒙 QQ号：2795138594手机号：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13964250205</w:t>
      </w:r>
    </w:p>
    <w:p w14:paraId="1E3D7357">
      <w:pPr>
        <w:spacing w:after="156" w:afterLines="50"/>
        <w:ind w:firstLine="560" w:firstLineChars="200"/>
        <w:jc w:val="both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牟芳菲 </w:t>
      </w:r>
      <w:r>
        <w:rPr>
          <w:rFonts w:hint="eastAsia" w:ascii="宋体" w:hAnsi="宋体" w:cs="宋体"/>
          <w:sz w:val="28"/>
          <w:szCs w:val="28"/>
          <w:lang w:eastAsia="zh-CN"/>
        </w:rPr>
        <w:t>QQ号：2235119667手机号：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13104525711</w:t>
      </w:r>
    </w:p>
    <w:p w14:paraId="08F1141A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赵  锐 </w:t>
      </w:r>
      <w:r>
        <w:rPr>
          <w:rFonts w:hint="eastAsia" w:ascii="宋体" w:hAnsi="宋体" w:cs="宋体"/>
          <w:sz w:val="28"/>
          <w:szCs w:val="28"/>
          <w:lang w:eastAsia="zh-CN"/>
        </w:rPr>
        <w:t>QQ号：3505469466手机号：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13039811650</w:t>
      </w:r>
    </w:p>
    <w:p w14:paraId="241D2E04">
      <w:pPr>
        <w:spacing w:after="156" w:afterLines="50"/>
        <w:ind w:firstLine="560" w:firstLineChars="200"/>
        <w:jc w:val="both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国浩然</w:t>
      </w:r>
    </w:p>
    <w:p w14:paraId="1D3EBF43">
      <w:pPr>
        <w:numPr>
          <w:ilvl w:val="0"/>
          <w:numId w:val="5"/>
        </w:numPr>
        <w:spacing w:after="156" w:afterLines="50"/>
        <w:ind w:firstLine="42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评奖负责</w:t>
      </w:r>
    </w:p>
    <w:p w14:paraId="4E9F10D1">
      <w:pPr>
        <w:spacing w:after="156" w:afterLines="50"/>
        <w:ind w:firstLine="643" w:firstLineChars="20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韩  驰 联系电话：13089977388</w:t>
      </w:r>
    </w:p>
    <w:p w14:paraId="2A1DC2BE">
      <w:pPr>
        <w:spacing w:after="156" w:afterLines="50"/>
        <w:ind w:firstLine="643" w:firstLineChars="20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杨成相 联系电话：16646575163</w:t>
      </w:r>
    </w:p>
    <w:p w14:paraId="6166A929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四、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注意事项</w:t>
      </w:r>
    </w:p>
    <w:p w14:paraId="7D1356A5">
      <w:pPr>
        <w:spacing w:after="156" w:afterLines="50"/>
        <w:ind w:firstLine="42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1.活动进行时须遵守相关法律法规</w:t>
      </w:r>
    </w:p>
    <w:p w14:paraId="717045F0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2.作品提交须保证本人原创，如发现违规情况，将进行签退处理，并取消活动资格</w:t>
      </w:r>
    </w:p>
    <w:p w14:paraId="1C367BDC">
      <w:pPr>
        <w:ind w:firstLine="420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3.参与人员请在活动开始报名后及时进行报名，并且加入活动QQ群912644910</w:t>
      </w:r>
    </w:p>
    <w:p w14:paraId="44756110">
      <w:pPr>
        <w:pStyle w:val="14"/>
        <w:widowControl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</w:p>
    <w:p w14:paraId="512D0D54">
      <w:pPr>
        <w:widowControl/>
        <w:spacing w:line="500" w:lineRule="atLeast"/>
        <w:jc w:val="right"/>
        <w:textAlignment w:val="baseline"/>
        <w:rPr>
          <w:rFonts w:hint="eastAsia" w:ascii="黑体" w:hAnsi="黑体" w:eastAsia="黑体" w:cs="黑体"/>
          <w:color w:val="000000"/>
          <w:kern w:val="0"/>
          <w:sz w:val="32"/>
          <w:szCs w:val="32"/>
        </w:rPr>
      </w:pPr>
    </w:p>
    <w:p w14:paraId="79DCD84B">
      <w:pPr>
        <w:widowControl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ascii="黑体" w:hAnsi="黑体" w:eastAsia="黑体" w:cs="黑体"/>
          <w:color w:val="000000"/>
          <w:kern w:val="0"/>
          <w:sz w:val="32"/>
          <w:szCs w:val="32"/>
        </w:rPr>
        <w:t>主办单位：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黑河学院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计算机与信息工程学院</w:t>
      </w:r>
    </w:p>
    <w:p w14:paraId="106E33C2">
      <w:pPr>
        <w:widowControl/>
        <w:wordWrap w:val="0"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承办单位：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软件项目开发社团</w:t>
      </w:r>
    </w:p>
    <w:p w14:paraId="03E75E59">
      <w:pPr>
        <w:widowControl/>
        <w:spacing w:line="500" w:lineRule="atLeast"/>
        <w:ind w:firstLine="640" w:firstLineChars="200"/>
        <w:jc w:val="right"/>
        <w:textAlignment w:val="baseline"/>
        <w:rPr>
          <w:rFonts w:eastAsia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二〇二四</w:t>
      </w:r>
      <w:r>
        <w:rPr>
          <w:rFonts w:ascii="黑体" w:hAnsi="黑体" w:eastAsia="黑体" w:cs="黑体"/>
          <w:color w:val="000000"/>
          <w:kern w:val="0"/>
          <w:sz w:val="32"/>
          <w:szCs w:val="32"/>
        </w:rPr>
        <w:t>年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11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月</w:t>
      </w:r>
    </w:p>
    <w:p w14:paraId="1FB2B326">
      <w:pPr>
        <w:tabs>
          <w:tab w:val="left" w:pos="2167"/>
        </w:tabs>
        <w:spacing w:after="312" w:afterLines="100"/>
        <w:textAlignment w:val="baseline"/>
        <w:rPr>
          <w:rStyle w:val="11"/>
          <w:rFonts w:eastAsia="仿宋_GB2312"/>
          <w:sz w:val="32"/>
        </w:rPr>
      </w:pPr>
      <w:r>
        <w:rPr>
          <w:rStyle w:val="11"/>
          <w:rFonts w:eastAsia="仿宋_GB2312"/>
          <w:b/>
          <w:bCs/>
          <w:sz w:val="32"/>
        </w:rPr>
        <w:t>附件一：</w:t>
      </w:r>
      <w:r>
        <w:rPr>
          <w:rStyle w:val="11"/>
          <w:rFonts w:eastAsia="仿宋_GB2312"/>
          <w:sz w:val="32"/>
        </w:rPr>
        <w:tab/>
      </w:r>
    </w:p>
    <w:p w14:paraId="40C7FD38">
      <w:pPr>
        <w:pStyle w:val="13"/>
        <w:spacing w:after="156" w:afterLines="50" w:line="360" w:lineRule="auto"/>
        <w:jc w:val="center"/>
        <w:rPr>
          <w:rStyle w:val="11"/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xx社团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“</w:t>
      </w:r>
      <w:bookmarkStart w:id="1" w:name="_Hlk176078764"/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活动主题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”</w:t>
      </w:r>
      <w:bookmarkEnd w:id="1"/>
      <w:r>
        <w:rPr>
          <w:rFonts w:hint="eastAsia" w:ascii="黑体" w:hAnsi="黑体" w:eastAsia="黑体" w:cs="黑体"/>
          <w:b/>
          <w:bCs/>
          <w:sz w:val="44"/>
          <w:szCs w:val="44"/>
        </w:rPr>
        <w:t>活动</w:t>
      </w:r>
      <w:r>
        <w:rPr>
          <w:rStyle w:val="11"/>
          <w:rFonts w:hint="eastAsia" w:ascii="黑体" w:hAnsi="黑体" w:eastAsia="黑体" w:cs="黑体"/>
          <w:b/>
          <w:sz w:val="44"/>
          <w:szCs w:val="44"/>
        </w:rPr>
        <w:t>报名表</w:t>
      </w:r>
    </w:p>
    <w:tbl>
      <w:tblPr>
        <w:tblStyle w:val="6"/>
        <w:tblpPr w:leftFromText="180" w:rightFromText="180" w:vertAnchor="text" w:horzAnchor="page" w:tblpXSpec="center" w:tblpY="216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5"/>
        <w:gridCol w:w="1351"/>
        <w:gridCol w:w="1627"/>
        <w:gridCol w:w="1765"/>
        <w:gridCol w:w="1627"/>
      </w:tblGrid>
      <w:tr w14:paraId="22A93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F694F2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617818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院系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29CF88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E68F06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12BEFF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A262A8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作品名称</w:t>
            </w:r>
          </w:p>
        </w:tc>
      </w:tr>
      <w:tr w14:paraId="7290A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08137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17A00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2D2C3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582AF5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084C9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F4B493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0275D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3CBAF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CA2FC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193FB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9BC25C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9E502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2A5D6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7F00E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82CE9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BD523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A73888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C2F1B7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1C6CAF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A3AF0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23BA9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56176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F33AD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30484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D4E2CD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62B0B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A5D41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36D35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93A195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C5336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60E89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99AB1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93A187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415D1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1D6B1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DE528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18054C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65D52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833003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88AAB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B608BA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072B6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5A1AE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59CB7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12507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8E6F5E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F5B55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53B5B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0DAB4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4C65B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FEA2C8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3F3895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CD834D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9990CF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5C40ED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7A85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F67A9D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2FC72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45511E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E230F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708C9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8B9138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231DB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FF1E3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968DD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F8765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22CD0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225693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7767AF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 w14:paraId="0DD46EBD">
      <w:pPr>
        <w:textAlignment w:val="baseline"/>
        <w:rPr>
          <w:rFonts w:hint="eastAsia" w:ascii="黑体" w:hAnsi="黑体" w:eastAsia="黑体" w:cs="黑体"/>
          <w:color w:val="000000"/>
          <w:kern w:val="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C2F0AF">
    <w:pPr>
      <w:pStyle w:val="4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10B482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5dblS0AAAAAUBAAAPAAAAAAAAAAEAIAAAACIAAABkcnMvZG93bnJldi54&#10;bWxQSwECFAAUAAAACACHTuJAAlies8kBAACSAwAADgAAAAAAAAABACAAAAAf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210B482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9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0000003"/>
    <w:multiLevelType w:val="singleLevel"/>
    <w:tmpl w:val="00000003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6D463A9"/>
    <w:multiLevelType w:val="singleLevel"/>
    <w:tmpl w:val="76D463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3NGQ5NTIzOTFjYzc5M2NkOGNmM2FjY2I4YWFjZWUifQ=="/>
  </w:docVars>
  <w:rsids>
    <w:rsidRoot w:val="00000000"/>
    <w:rsid w:val="1E0A3BC4"/>
    <w:rsid w:val="2EF069C4"/>
    <w:rsid w:val="33DE547F"/>
    <w:rsid w:val="414567D5"/>
    <w:rsid w:val="59046CEC"/>
    <w:rsid w:val="6B2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cs="宋体"/>
      <w:b/>
      <w:bCs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rFonts w:ascii="Times New Roman" w:hAnsi="Times New Roman" w:eastAsia="宋体" w:cs="Times New Roman"/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NormalCharacter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">
    <w:name w:val="HtmlNormal"/>
    <w:basedOn w:val="1"/>
    <w:qFormat/>
    <w:uiPriority w:val="0"/>
    <w:rPr>
      <w:sz w:val="24"/>
    </w:rPr>
  </w:style>
  <w:style w:type="paragraph" w:customStyle="1" w:styleId="13">
    <w:name w:val="PlainText"/>
    <w:basedOn w:val="1"/>
    <w:qFormat/>
    <w:uiPriority w:val="0"/>
    <w:pPr>
      <w:textAlignment w:val="baseline"/>
    </w:pPr>
    <w:rPr>
      <w:rFonts w:ascii="宋体" w:hAnsi="Courier New"/>
      <w:szCs w:val="21"/>
    </w:rPr>
  </w:style>
  <w:style w:type="paragraph" w:customStyle="1" w:styleId="14">
    <w:name w:val="列表段落1"/>
    <w:basedOn w:val="1"/>
    <w:uiPriority w:val="99"/>
    <w:pPr>
      <w:ind w:firstLine="420" w:firstLineChars="200"/>
    </w:pPr>
  </w:style>
  <w:style w:type="character" w:customStyle="1" w:styleId="15">
    <w:name w:val="未处理的提及1"/>
    <w:basedOn w:val="8"/>
    <w:qFormat/>
    <w:uiPriority w:val="99"/>
    <w:rPr>
      <w:color w:val="605E5C"/>
      <w:shd w:val="clear" w:color="auto" w:fill="E1DFDD"/>
    </w:rPr>
  </w:style>
  <w:style w:type="paragraph" w:customStyle="1" w:styleId="16">
    <w:name w:val="列表段落2"/>
    <w:basedOn w:val="1"/>
    <w:qFormat/>
    <w:uiPriority w:val="99"/>
    <w:pPr>
      <w:ind w:firstLine="420" w:firstLineChars="200"/>
    </w:pPr>
  </w:style>
  <w:style w:type="paragraph" w:customStyle="1" w:styleId="17">
    <w:name w:val="List Paragraph_4b296c87-5e02-4095-998f-fbc4a665f97a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1507</Words>
  <Characters>1657</Characters>
  <Paragraphs>187</Paragraphs>
  <TotalTime>1</TotalTime>
  <ScaleCrop>false</ScaleCrop>
  <LinksUpToDate>false</LinksUpToDate>
  <CharactersWithSpaces>1674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2024-09-02T16:17:00Z</dcterms:created>
  <dc:creator>梦寐</dc:creator>
  <cp:lastModifiedBy>马也</cp:lastModifiedBy>
  <dcterms:modified xsi:type="dcterms:W3CDTF">2024-11-05T00:57:27Z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CFFD9632EEAD408DAE0761C13450F06E_13</vt:lpwstr>
  </property>
</Properties>
</file>